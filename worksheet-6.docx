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6742F3EF" w:rsidR="00953508" w:rsidRDefault="000A677A">
      <w:r>
        <w:t>Nama</w:t>
      </w:r>
      <w:r>
        <w:tab/>
        <w:t>:</w:t>
      </w:r>
      <w:r w:rsidR="00BB675B">
        <w:t xml:space="preserve"> Achbar Wahyudhi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0E9502FA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19DFA53A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-- Membuat tabel harga</w:t>
      </w:r>
    </w:p>
    <w:p w14:paraId="33D27218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CREATE TABLE tabel_harga (</w:t>
      </w:r>
    </w:p>
    <w:p w14:paraId="2B6FDC42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id INT AUTO_INCREMENT PRIMARY KEY,</w:t>
      </w:r>
    </w:p>
    <w:p w14:paraId="7D61AC23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harga DOUBLE,</w:t>
      </w:r>
    </w:p>
    <w:p w14:paraId="2715A497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kategori_harga VARCHAR(20)</w:t>
      </w:r>
    </w:p>
    <w:p w14:paraId="3F446AD7" w14:textId="36FA22CB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);</w:t>
      </w:r>
    </w:p>
    <w:p w14:paraId="3EC387A8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-- Mengisikan data ke dalam tabel harga dengan kategori harga</w:t>
      </w:r>
    </w:p>
    <w:p w14:paraId="6E3811CB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INSERT INTO tabel_harga (harga, kategori_harga)</w:t>
      </w:r>
    </w:p>
    <w:p w14:paraId="780F89CF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SELECT</w:t>
      </w:r>
    </w:p>
    <w:p w14:paraId="0726CE27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harga,</w:t>
      </w:r>
    </w:p>
    <w:p w14:paraId="76BF5CB2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CASE</w:t>
      </w:r>
    </w:p>
    <w:p w14:paraId="26541127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WHEN harga &lt;= 500000 THEN 'murah'</w:t>
      </w:r>
    </w:p>
    <w:p w14:paraId="0222BBA5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WHEN harga &lt;= 3000000 THEN 'sedang'</w:t>
      </w:r>
    </w:p>
    <w:p w14:paraId="09855E72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WHEN harga &lt;= 10000000 THEN 'mahal'</w:t>
      </w:r>
    </w:p>
    <w:p w14:paraId="5C84E30D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ELSE 'sangat mahal'</w:t>
      </w:r>
    </w:p>
    <w:p w14:paraId="71075DED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END AS kategori_harga</w:t>
      </w:r>
    </w:p>
    <w:p w14:paraId="42AB3373" w14:textId="77777777" w:rsidR="00BB675B" w:rsidRP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>FROM</w:t>
      </w:r>
    </w:p>
    <w:p w14:paraId="059FDA8F" w14:textId="3CE1A16A" w:rsidR="00BB675B" w:rsidRDefault="00BB675B" w:rsidP="00BB675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BB675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sumber_data_harga;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57E954E" w:rsidR="00437F6D" w:rsidRPr="00BB675B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4CEF9C1D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DELIMITER //</w:t>
      </w:r>
    </w:p>
    <w:p w14:paraId="1F44DB4E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CREATE PROCEDURE kurangi_stok(</w:t>
      </w:r>
    </w:p>
    <w:p w14:paraId="2F9DFFDA" w14:textId="0C89715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IN produk_id INT,</w:t>
      </w:r>
    </w:p>
    <w:p w14:paraId="5B6D10BB" w14:textId="0FCDC211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IN jumlah_pesanan INT</w:t>
      </w:r>
    </w:p>
    <w:p w14:paraId="0227BB2A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)</w:t>
      </w:r>
    </w:p>
    <w:p w14:paraId="4943FCF2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BEGIN</w:t>
      </w:r>
    </w:p>
    <w:p w14:paraId="504B9CB8" w14:textId="639AC723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DECLARE stok_produk INT;</w:t>
      </w:r>
    </w:p>
    <w:p w14:paraId="7FC8104A" w14:textId="43D67610" w:rsidR="00BB675B" w:rsidRPr="00BB675B" w:rsidRDefault="00BB675B" w:rsidP="00BB675B">
      <w:pPr>
        <w:ind w:left="709"/>
        <w:rPr>
          <w:color w:val="FF0000"/>
        </w:rPr>
      </w:pPr>
    </w:p>
    <w:p w14:paraId="3925D1BB" w14:textId="157C1051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-- Dapatkan stok produk saat ini</w:t>
      </w:r>
    </w:p>
    <w:p w14:paraId="7AEBCDAB" w14:textId="538AB85C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SELECT stok INTO stok_produk</w:t>
      </w:r>
    </w:p>
    <w:p w14:paraId="433E180D" w14:textId="0BCF7F76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FROM produk</w:t>
      </w:r>
    </w:p>
    <w:p w14:paraId="402D792C" w14:textId="325983C5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WHERE id = produk_id;</w:t>
      </w:r>
    </w:p>
    <w:p w14:paraId="2B8E6DA5" w14:textId="2F20F55C" w:rsidR="00BB675B" w:rsidRPr="00BB675B" w:rsidRDefault="00BB675B" w:rsidP="00BB675B">
      <w:pPr>
        <w:ind w:left="709"/>
        <w:rPr>
          <w:color w:val="FF0000"/>
        </w:rPr>
      </w:pPr>
    </w:p>
    <w:p w14:paraId="1211128F" w14:textId="1E718744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-- Periksa apakah stok mencukupi</w:t>
      </w:r>
    </w:p>
    <w:p w14:paraId="3401B398" w14:textId="045F0211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IF stok_produk &gt;= jumlah_pesanan THEN</w:t>
      </w:r>
    </w:p>
    <w:p w14:paraId="4053982C" w14:textId="4BDEE8CB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-- Kurangi stok produk sesuai dengan jumlah pesanan</w:t>
      </w:r>
    </w:p>
    <w:p w14:paraId="6201B489" w14:textId="41958A70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UPDATE produk</w:t>
      </w:r>
    </w:p>
    <w:p w14:paraId="7677E2D4" w14:textId="20ECCA99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SET stok = stok - jumlah_pesanan</w:t>
      </w:r>
    </w:p>
    <w:p w14:paraId="416C31B8" w14:textId="3725163E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WHERE id = produk_id</w:t>
      </w:r>
    </w:p>
    <w:p w14:paraId="6EBC26CC" w14:textId="24D30704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SELECT 'Stok produk berhasil dikurangi.' AS status;</w:t>
      </w:r>
    </w:p>
    <w:p w14:paraId="432960D6" w14:textId="4EC0EAA9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ELSE</w:t>
      </w:r>
    </w:p>
    <w:p w14:paraId="2574CDFB" w14:textId="59F736CD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SELECT 'Stok produk tidak mencukupi.' AS status;</w:t>
      </w:r>
    </w:p>
    <w:p w14:paraId="0D0EE0AA" w14:textId="7BFE356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END IF;</w:t>
      </w:r>
    </w:p>
    <w:p w14:paraId="0ECDA25E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END;</w:t>
      </w:r>
    </w:p>
    <w:p w14:paraId="01DAA401" w14:textId="77777777" w:rsidR="00BB675B" w:rsidRP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//</w:t>
      </w:r>
    </w:p>
    <w:p w14:paraId="1432B54B" w14:textId="6253B5F0" w:rsidR="00BB675B" w:rsidRDefault="00BB675B" w:rsidP="00BB675B">
      <w:pPr>
        <w:ind w:left="709"/>
        <w:rPr>
          <w:color w:val="FF0000"/>
        </w:rPr>
      </w:pPr>
      <w:r w:rsidRPr="00BB675B">
        <w:rPr>
          <w:color w:val="FF0000"/>
        </w:rPr>
        <w:t>DELIMITER ;</w:t>
      </w:r>
    </w:p>
    <w:p w14:paraId="4077AC67" w14:textId="77777777" w:rsidR="00BB675B" w:rsidRPr="00A746E8" w:rsidRDefault="00BB675B" w:rsidP="00BB675B">
      <w:pPr>
        <w:ind w:left="709"/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Pr="000B023B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sectPr w:rsidR="00953508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8A48" w14:textId="77777777" w:rsidR="00A84C50" w:rsidRDefault="00A84C50">
      <w:r>
        <w:separator/>
      </w:r>
    </w:p>
  </w:endnote>
  <w:endnote w:type="continuationSeparator" w:id="0">
    <w:p w14:paraId="72732534" w14:textId="77777777" w:rsidR="00A84C50" w:rsidRDefault="00A8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15FC" w14:textId="77777777" w:rsidR="00A84C50" w:rsidRDefault="00A84C50">
      <w:r>
        <w:separator/>
      </w:r>
    </w:p>
  </w:footnote>
  <w:footnote w:type="continuationSeparator" w:id="0">
    <w:p w14:paraId="3E415B54" w14:textId="77777777" w:rsidR="00A84C50" w:rsidRDefault="00A8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763BA3"/>
    <w:rsid w:val="00894B6F"/>
    <w:rsid w:val="00953508"/>
    <w:rsid w:val="009A548C"/>
    <w:rsid w:val="009A69A1"/>
    <w:rsid w:val="00A746E8"/>
    <w:rsid w:val="00A84C50"/>
    <w:rsid w:val="00AA6418"/>
    <w:rsid w:val="00AB08D0"/>
    <w:rsid w:val="00AF0AF6"/>
    <w:rsid w:val="00B55605"/>
    <w:rsid w:val="00BB675B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achbar wahyudhi</cp:lastModifiedBy>
  <cp:revision>23</cp:revision>
  <dcterms:created xsi:type="dcterms:W3CDTF">2023-10-17T07:58:00Z</dcterms:created>
  <dcterms:modified xsi:type="dcterms:W3CDTF">2023-10-18T16:05:00Z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