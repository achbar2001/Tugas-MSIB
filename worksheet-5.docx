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Transacstion</w:t>
      </w:r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01211140" w:rsidR="00C25193" w:rsidRDefault="006F1230">
      <w:r>
        <w:t>Nama</w:t>
      </w:r>
      <w:r>
        <w:tab/>
        <w:t>:</w:t>
      </w:r>
      <w:r w:rsidR="00BE2FA6">
        <w:t xml:space="preserve"> Achbar Wahyudhi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290B698A" w14:textId="727525B6" w:rsidR="008747AC" w:rsidRDefault="006F1230" w:rsidP="00BE2FA6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>Select * FROM pesanan_pelanggan_kartu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7C8A10E6" w:rsidR="00C25193" w:rsidRDefault="006F1230">
      <w:pPr>
        <w:spacing w:line="360" w:lineRule="auto"/>
      </w:pPr>
      <w:r>
        <w:tab/>
      </w:r>
      <w:r>
        <w:tab/>
      </w:r>
    </w:p>
    <w:p w14:paraId="2861BA29" w14:textId="02F9AD97" w:rsidR="00BE2FA6" w:rsidRPr="008747AC" w:rsidRDefault="00BE2FA6" w:rsidP="00BE2FA6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r>
        <w:rPr>
          <w:rFonts w:ascii="Courier New" w:eastAsia="Courier New" w:hAnsi="Courier New" w:cs="Courier New"/>
          <w:i/>
          <w:sz w:val="20"/>
          <w:szCs w:val="20"/>
        </w:rPr>
        <w:t>pembelian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>_p</w:t>
      </w:r>
      <w:r>
        <w:rPr>
          <w:rFonts w:ascii="Courier New" w:eastAsia="Courier New" w:hAnsi="Courier New" w:cs="Courier New"/>
          <w:i/>
          <w:sz w:val="20"/>
          <w:szCs w:val="20"/>
        </w:rPr>
        <w:t>roduk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>_</w:t>
      </w:r>
      <w:r>
        <w:rPr>
          <w:rFonts w:ascii="Courier New" w:eastAsia="Courier New" w:hAnsi="Courier New" w:cs="Courier New"/>
          <w:i/>
          <w:sz w:val="20"/>
          <w:szCs w:val="20"/>
        </w:rPr>
        <w:t>vendor</w:t>
      </w:r>
    </w:p>
    <w:p w14:paraId="482F7EE7" w14:textId="016EE5BA" w:rsidR="00BE2FA6" w:rsidRPr="008747AC" w:rsidRDefault="00BE2FA6" w:rsidP="00BE2FA6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</w:t>
      </w:r>
      <w:r>
        <w:rPr>
          <w:rFonts w:ascii="Courier New" w:eastAsia="Courier New" w:hAnsi="Courier New" w:cs="Courier New"/>
          <w:i/>
          <w:sz w:val="20"/>
          <w:szCs w:val="20"/>
        </w:rPr>
        <w:t>pembelian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.id, </w:t>
      </w:r>
      <w:r>
        <w:rPr>
          <w:rFonts w:ascii="Courier New" w:eastAsia="Courier New" w:hAnsi="Courier New" w:cs="Courier New"/>
          <w:i/>
          <w:sz w:val="20"/>
          <w:szCs w:val="20"/>
        </w:rPr>
        <w:t>pembelian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.tanggal, </w:t>
      </w:r>
      <w:r>
        <w:rPr>
          <w:rFonts w:ascii="Courier New" w:eastAsia="Courier New" w:hAnsi="Courier New" w:cs="Courier New"/>
          <w:i/>
          <w:sz w:val="20"/>
          <w:szCs w:val="20"/>
        </w:rPr>
        <w:t>pembelian.nomor, pembelian.jumlah, pembelian.harga, produk.nama, vendor.nama, vendor.kontak</w:t>
      </w:r>
    </w:p>
    <w:p w14:paraId="43D58A81" w14:textId="0F4710FF" w:rsidR="00BE2FA6" w:rsidRPr="008747AC" w:rsidRDefault="00BE2FA6" w:rsidP="00BE2FA6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i/>
          <w:sz w:val="20"/>
          <w:szCs w:val="20"/>
        </w:rPr>
        <w:t>pembelian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p</w:t>
      </w:r>
      <w:r>
        <w:rPr>
          <w:rFonts w:ascii="Courier New" w:eastAsia="Courier New" w:hAnsi="Courier New" w:cs="Courier New"/>
          <w:i/>
          <w:sz w:val="20"/>
          <w:szCs w:val="20"/>
        </w:rPr>
        <w:t>roduk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pe</w:t>
      </w:r>
      <w:r>
        <w:rPr>
          <w:rFonts w:ascii="Courier New" w:eastAsia="Courier New" w:hAnsi="Courier New" w:cs="Courier New"/>
          <w:i/>
          <w:sz w:val="20"/>
          <w:szCs w:val="20"/>
        </w:rPr>
        <w:t>mbelian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sz w:val="20"/>
          <w:szCs w:val="20"/>
        </w:rPr>
        <w:t>produk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_id = </w:t>
      </w:r>
      <w:r>
        <w:rPr>
          <w:rFonts w:ascii="Courier New" w:eastAsia="Courier New" w:hAnsi="Courier New" w:cs="Courier New"/>
          <w:i/>
          <w:sz w:val="20"/>
          <w:szCs w:val="20"/>
        </w:rPr>
        <w:t>produk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>.id</w:t>
      </w:r>
    </w:p>
    <w:p w14:paraId="722F5F03" w14:textId="2892DDEC" w:rsidR="00BE2FA6" w:rsidRDefault="00BE2FA6" w:rsidP="00BE2FA6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vendor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r>
        <w:rPr>
          <w:rFonts w:ascii="Courier New" w:eastAsia="Courier New" w:hAnsi="Courier New" w:cs="Courier New"/>
          <w:i/>
          <w:sz w:val="20"/>
          <w:szCs w:val="20"/>
        </w:rPr>
        <w:t>produk.vendor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_id = </w:t>
      </w:r>
      <w:r>
        <w:rPr>
          <w:rFonts w:ascii="Courier New" w:eastAsia="Courier New" w:hAnsi="Courier New" w:cs="Courier New"/>
          <w:i/>
          <w:sz w:val="20"/>
          <w:szCs w:val="20"/>
        </w:rPr>
        <w:t>vendor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>.id;</w:t>
      </w:r>
    </w:p>
    <w:p w14:paraId="0000006E" w14:textId="1E5CE25D" w:rsidR="00C25193" w:rsidRDefault="00C25193" w:rsidP="00BE2FA6">
      <w:pPr>
        <w:widowControl w:val="0"/>
        <w:spacing w:line="276" w:lineRule="auto"/>
      </w:pPr>
    </w:p>
    <w:p w14:paraId="1A9CD62C" w14:textId="6C64CF64" w:rsidR="00BE2FA6" w:rsidRDefault="00BE2FA6" w:rsidP="00BE2FA6">
      <w:pPr>
        <w:widowControl w:val="0"/>
        <w:spacing w:line="276" w:lineRule="auto"/>
      </w:pPr>
      <w:r>
        <w:lastRenderedPageBreak/>
        <w:t>3</w:t>
      </w: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6A7D29D5" w14:textId="77777777" w:rsidR="00BE2FA6" w:rsidRDefault="00BE2FA6" w:rsidP="00BE2FA6">
      <w:pPr>
        <w:spacing w:line="360" w:lineRule="auto"/>
        <w:ind w:left="720"/>
      </w:pPr>
    </w:p>
    <w:p w14:paraId="3CD06E4B" w14:textId="3BBF7631" w:rsidR="00BE2FA6" w:rsidRPr="008747AC" w:rsidRDefault="00BE2FA6" w:rsidP="00BE2FA6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r>
        <w:rPr>
          <w:rFonts w:ascii="Courier New" w:eastAsia="Courier New" w:hAnsi="Courier New" w:cs="Courier New"/>
          <w:i/>
          <w:sz w:val="20"/>
          <w:szCs w:val="20"/>
        </w:rPr>
        <w:t>pesanan_pelanggan_produk_jenis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Produk_PesananItems</w:t>
      </w:r>
    </w:p>
    <w:p w14:paraId="23240A64" w14:textId="7C19535B" w:rsidR="00BE2FA6" w:rsidRPr="008747AC" w:rsidRDefault="00BE2FA6" w:rsidP="00BE2FA6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pesanan.id, pesanan.tanggal, pesanan.total, pelanggan.nama, produk.kode, produk.nama, jenisProduk.nama, pesananItems.qty, pesananItems.harga_jual</w:t>
      </w:r>
    </w:p>
    <w:p w14:paraId="38AF5B52" w14:textId="4445D358" w:rsidR="00BE2FA6" w:rsidRPr="008747AC" w:rsidRDefault="00BE2FA6" w:rsidP="00BE2FA6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pesanan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pelanggan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pesanan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>.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pelanggan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_id =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pelanggan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>.id</w:t>
      </w:r>
    </w:p>
    <w:p w14:paraId="3A4F2D16" w14:textId="7B1F31CA" w:rsidR="00BE2FA6" w:rsidRDefault="00BE2FA6" w:rsidP="00BE2FA6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jenisProduk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jenisProduk</w:t>
      </w:r>
      <w:r>
        <w:rPr>
          <w:rFonts w:ascii="Courier New" w:eastAsia="Courier New" w:hAnsi="Courier New" w:cs="Courier New"/>
          <w:i/>
          <w:sz w:val="20"/>
          <w:szCs w:val="20"/>
        </w:rPr>
        <w:t>.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pesananItems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_id = </w:t>
      </w:r>
      <w:r w:rsidR="00F84BA2">
        <w:rPr>
          <w:rFonts w:ascii="Courier New" w:eastAsia="Courier New" w:hAnsi="Courier New" w:cs="Courier New"/>
          <w:i/>
          <w:sz w:val="20"/>
          <w:szCs w:val="20"/>
        </w:rPr>
        <w:t>pesananItems</w:t>
      </w:r>
      <w:r w:rsidRPr="008747AC">
        <w:rPr>
          <w:rFonts w:ascii="Courier New" w:eastAsia="Courier New" w:hAnsi="Courier New" w:cs="Courier New"/>
          <w:i/>
          <w:sz w:val="20"/>
          <w:szCs w:val="20"/>
        </w:rPr>
        <w:t>.id;</w:t>
      </w:r>
    </w:p>
    <w:p w14:paraId="10D94781" w14:textId="0A8165BC" w:rsidR="00BE2FA6" w:rsidRDefault="00BE2FA6" w:rsidP="00C1639A">
      <w:pPr>
        <w:pBdr>
          <w:bottom w:val="single" w:sz="4" w:space="1" w:color="000000"/>
        </w:pBdr>
      </w:pPr>
    </w:p>
    <w:p w14:paraId="57549B38" w14:textId="77777777" w:rsidR="00BE2FA6" w:rsidRDefault="00BE2FA6" w:rsidP="00C1639A">
      <w:pPr>
        <w:pBdr>
          <w:bottom w:val="single" w:sz="4" w:space="1" w:color="000000"/>
        </w:pBdr>
      </w:pPr>
    </w:p>
    <w:p w14:paraId="4900F189" w14:textId="77777777" w:rsidR="00BE2FA6" w:rsidRDefault="00BE2FA6" w:rsidP="00C1639A">
      <w:pPr>
        <w:pBdr>
          <w:bottom w:val="single" w:sz="4" w:space="1" w:color="000000"/>
        </w:pBdr>
      </w:pPr>
    </w:p>
    <w:p w14:paraId="1CDED0BF" w14:textId="63D3A229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7B833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70A1904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012A2B67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49CFB5E8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Buat savepoint</w:t>
      </w:r>
    </w:p>
    <w:p w14:paraId="4082548F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62F2B7A1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Kembali ke savepoint</w:t>
      </w:r>
    </w:p>
    <w:p w14:paraId="147B98D9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64A36BE3" w14:textId="77777777" w:rsidR="00C1639A" w:rsidRDefault="00C1639A" w:rsidP="00C1639A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00000083" w14:textId="3509541D" w:rsidR="00C25193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03CFC089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-- Memulai transaksi</w:t>
      </w:r>
    </w:p>
    <w:p w14:paraId="3F48E241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-- Insert data produk sebanyak 3 record</w:t>
      </w:r>
    </w:p>
    <w:p w14:paraId="6A1CA4CA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INSERT INTO produk (nama, harga, stok) VALUES ('Produk A', 100, 50);</w:t>
      </w:r>
    </w:p>
    <w:p w14:paraId="67EAB6AB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INSERT INTO produk (nama, harga, stok) VALUES ('Produk B', 150, 30);</w:t>
      </w:r>
    </w:p>
    <w:p w14:paraId="327C23EC" w14:textId="0A9529C7" w:rsidR="0045577F" w:rsidRDefault="00DE34C2" w:rsidP="0045577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INSERT INTO produk (nama, harga, stok) VALUES ('Produk C', 200, 20);</w:t>
      </w:r>
    </w:p>
    <w:p w14:paraId="17705AD0" w14:textId="77777777" w:rsidR="0045577F" w:rsidRPr="00DE34C2" w:rsidRDefault="0045577F" w:rsidP="0045577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578AD0B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-- Update data stok salah satu produk</w:t>
      </w:r>
    </w:p>
    <w:p w14:paraId="71934234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UPDATE produk SET stok = 25 WHERE nama = 'Produk A';</w:t>
      </w:r>
    </w:p>
    <w:p w14:paraId="395FC279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9B45FEB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-- Buat savepoint</w:t>
      </w:r>
    </w:p>
    <w:p w14:paraId="07D08A8C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SAVEPOINT savepoint1;</w:t>
      </w:r>
    </w:p>
    <w:p w14:paraId="665FDDF8" w14:textId="77777777" w:rsidR="00DE34C2" w:rsidRPr="00DE34C2" w:rsidRDefault="00DE34C2" w:rsidP="0045577F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6D36D61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-- Hapus salah satu data pembayaran</w:t>
      </w:r>
    </w:p>
    <w:p w14:paraId="7817E67F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DELETE FROM pembayaran WHERE id = 1;</w:t>
      </w:r>
    </w:p>
    <w:p w14:paraId="47F2822F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D791C37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-- Kembali ke savepoint</w:t>
      </w:r>
    </w:p>
    <w:p w14:paraId="6A3C4D55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ROLLBACK TO savepoint1;</w:t>
      </w:r>
    </w:p>
    <w:p w14:paraId="266FB08A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5D45EDF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-- Update data iuran salah satu kartu</w:t>
      </w:r>
    </w:p>
    <w:p w14:paraId="5F486874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UPDATE kartu SET iuran = 50 WHERE nama = 'Kartu X';</w:t>
      </w:r>
    </w:p>
    <w:p w14:paraId="77DC0301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4E6C2789" w14:textId="77777777" w:rsidR="00DE34C2" w:rsidRPr="00DE34C2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-- Akhiri transaksi dengan commit</w:t>
      </w:r>
    </w:p>
    <w:p w14:paraId="4CF612E6" w14:textId="26359B72" w:rsidR="00DE34C2" w:rsidRPr="00F2353A" w:rsidRDefault="00DE34C2" w:rsidP="00DE34C2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E34C2">
        <w:rPr>
          <w:rFonts w:ascii="Courier New" w:eastAsia="Courier New" w:hAnsi="Courier New" w:cs="Courier New"/>
          <w:i/>
          <w:color w:val="FF0000"/>
          <w:sz w:val="20"/>
          <w:szCs w:val="20"/>
        </w:rPr>
        <w:t>COMMIT;</w:t>
      </w:r>
    </w:p>
    <w:sectPr w:rsidR="00DE34C2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2C89" w14:textId="77777777" w:rsidR="00A946E8" w:rsidRDefault="00A946E8">
      <w:r>
        <w:separator/>
      </w:r>
    </w:p>
  </w:endnote>
  <w:endnote w:type="continuationSeparator" w:id="0">
    <w:p w14:paraId="58483785" w14:textId="77777777" w:rsidR="00A946E8" w:rsidRDefault="00A9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2A38" w14:textId="77777777" w:rsidR="00A946E8" w:rsidRDefault="00A946E8">
      <w:r>
        <w:separator/>
      </w:r>
    </w:p>
  </w:footnote>
  <w:footnote w:type="continuationSeparator" w:id="0">
    <w:p w14:paraId="4769FA67" w14:textId="77777777" w:rsidR="00A946E8" w:rsidRDefault="00A9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200752"/>
    <w:rsid w:val="00357042"/>
    <w:rsid w:val="003936D2"/>
    <w:rsid w:val="003E4923"/>
    <w:rsid w:val="0045577F"/>
    <w:rsid w:val="004E06BF"/>
    <w:rsid w:val="004F63DF"/>
    <w:rsid w:val="005B60F1"/>
    <w:rsid w:val="00676521"/>
    <w:rsid w:val="006F1230"/>
    <w:rsid w:val="008747AC"/>
    <w:rsid w:val="008F267B"/>
    <w:rsid w:val="00911D37"/>
    <w:rsid w:val="00946715"/>
    <w:rsid w:val="00A946E8"/>
    <w:rsid w:val="00BE2FA6"/>
    <w:rsid w:val="00C1639A"/>
    <w:rsid w:val="00C25193"/>
    <w:rsid w:val="00CA71F3"/>
    <w:rsid w:val="00DE34C2"/>
    <w:rsid w:val="00EF272C"/>
    <w:rsid w:val="00EF4EE6"/>
    <w:rsid w:val="00F22C0D"/>
    <w:rsid w:val="00F2353A"/>
    <w:rsid w:val="00F8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achbar wahyudhi</cp:lastModifiedBy>
  <cp:revision>13</cp:revision>
  <dcterms:created xsi:type="dcterms:W3CDTF">2023-10-17T03:07:00Z</dcterms:created>
  <dcterms:modified xsi:type="dcterms:W3CDTF">2023-10-17T17:47:00Z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